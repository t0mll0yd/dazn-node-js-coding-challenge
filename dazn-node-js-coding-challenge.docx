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81DE40" w14:textId="725749AD" w:rsidR="00DD6B59" w:rsidRDefault="00DD6B59" w:rsidP="00F45681">
      <w:pPr>
        <w:widowControl w:val="0"/>
        <w:autoSpaceDE w:val="0"/>
        <w:autoSpaceDN w:val="0"/>
        <w:adjustRightInd w:val="0"/>
        <w:spacing w:after="240"/>
        <w:rPr>
          <w:rFonts w:asciiTheme="majorHAnsi" w:hAnsiTheme="majorHAnsi" w:cs="Calibri Light"/>
          <w:b/>
          <w:color w:val="4F81BD" w:themeColor="accent1"/>
          <w:sz w:val="40"/>
          <w:szCs w:val="36"/>
        </w:rPr>
      </w:pPr>
      <w:r>
        <w:rPr>
          <w:rFonts w:asciiTheme="majorHAnsi" w:hAnsiTheme="majorHAnsi" w:cs="Calibri Light"/>
          <w:b/>
          <w:noProof/>
          <w:color w:val="4F81BD" w:themeColor="accent1"/>
          <w:sz w:val="40"/>
          <w:szCs w:val="36"/>
          <w:lang w:val="en-GB" w:eastAsia="en-GB"/>
        </w:rPr>
        <w:drawing>
          <wp:anchor distT="0" distB="0" distL="114300" distR="114300" simplePos="0" relativeHeight="251658240" behindDoc="0" locked="0" layoutInCell="1" allowOverlap="1" wp14:anchorId="20EE44CC" wp14:editId="429C818D">
            <wp:simplePos x="0" y="0"/>
            <wp:positionH relativeFrom="margin">
              <wp:posOffset>5191760</wp:posOffset>
            </wp:positionH>
            <wp:positionV relativeFrom="margin">
              <wp:posOffset>-255905</wp:posOffset>
            </wp:positionV>
            <wp:extent cx="1432560" cy="1432560"/>
            <wp:effectExtent l="0" t="0" r="0" b="0"/>
            <wp:wrapSquare wrapText="bothSides"/>
            <wp:docPr id="1" name="Picture 1" descr="DAZN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AZN_Logo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F55E7">
        <w:rPr>
          <w:rFonts w:asciiTheme="majorHAnsi" w:hAnsiTheme="majorHAnsi" w:cs="Calibri Light"/>
          <w:b/>
          <w:noProof/>
          <w:color w:val="4F81BD" w:themeColor="accent1"/>
          <w:sz w:val="40"/>
          <w:szCs w:val="36"/>
          <w:lang w:val="en-GB" w:eastAsia="en-GB"/>
        </w:rPr>
        <w:t>Node.js Coding Challenge</w:t>
      </w:r>
    </w:p>
    <w:p w14:paraId="25D037B4" w14:textId="780D909C" w:rsidR="00F45681" w:rsidRPr="00D35E10" w:rsidRDefault="00C20F07" w:rsidP="00F45681">
      <w:pPr>
        <w:widowControl w:val="0"/>
        <w:autoSpaceDE w:val="0"/>
        <w:autoSpaceDN w:val="0"/>
        <w:adjustRightInd w:val="0"/>
        <w:spacing w:after="240"/>
        <w:rPr>
          <w:rFonts w:asciiTheme="majorHAnsi" w:hAnsiTheme="majorHAnsi" w:cs="Times"/>
          <w:b/>
          <w:color w:val="4F81BD" w:themeColor="accent1"/>
        </w:rPr>
      </w:pPr>
      <w:r>
        <w:rPr>
          <w:rFonts w:asciiTheme="majorHAnsi" w:hAnsiTheme="majorHAnsi" w:cs="Calibri Light"/>
          <w:b/>
          <w:color w:val="4F81BD" w:themeColor="accent1"/>
        </w:rPr>
        <w:t>Functional Requirements</w:t>
      </w:r>
    </w:p>
    <w:p w14:paraId="650C0449" w14:textId="0A531BE3" w:rsidR="008D6FB1" w:rsidRDefault="008D6FB1" w:rsidP="008D6FB1">
      <w:pPr>
        <w:rPr>
          <w:rFonts w:asciiTheme="majorHAnsi" w:hAnsiTheme="majorHAnsi"/>
        </w:rPr>
      </w:pPr>
      <w:r w:rsidRPr="008D6FB1">
        <w:rPr>
          <w:rFonts w:asciiTheme="majorHAnsi" w:hAnsiTheme="majorHAnsi"/>
        </w:rPr>
        <w:t>Bu</w:t>
      </w:r>
      <w:r w:rsidR="00C438F0">
        <w:rPr>
          <w:rFonts w:asciiTheme="majorHAnsi" w:hAnsiTheme="majorHAnsi"/>
        </w:rPr>
        <w:t xml:space="preserve">ild a </w:t>
      </w:r>
      <w:r w:rsidR="00AB1636">
        <w:rPr>
          <w:rFonts w:asciiTheme="majorHAnsi" w:hAnsiTheme="majorHAnsi"/>
        </w:rPr>
        <w:t>service in Node.js that expose</w:t>
      </w:r>
      <w:r w:rsidR="00CC4EA6">
        <w:rPr>
          <w:rFonts w:asciiTheme="majorHAnsi" w:hAnsiTheme="majorHAnsi"/>
        </w:rPr>
        <w:t>s</w:t>
      </w:r>
      <w:r w:rsidR="00AB1636">
        <w:rPr>
          <w:rFonts w:asciiTheme="majorHAnsi" w:hAnsiTheme="majorHAnsi"/>
        </w:rPr>
        <w:t xml:space="preserve"> an API </w:t>
      </w:r>
      <w:r w:rsidR="00A27658">
        <w:rPr>
          <w:rFonts w:asciiTheme="majorHAnsi" w:hAnsiTheme="majorHAnsi"/>
        </w:rPr>
        <w:t>which can</w:t>
      </w:r>
      <w:r w:rsidR="00AB1636">
        <w:rPr>
          <w:rFonts w:asciiTheme="majorHAnsi" w:hAnsiTheme="majorHAnsi"/>
        </w:rPr>
        <w:t xml:space="preserve"> be consumed from any client</w:t>
      </w:r>
      <w:r w:rsidR="000042BD">
        <w:rPr>
          <w:rFonts w:asciiTheme="majorHAnsi" w:hAnsiTheme="majorHAnsi"/>
        </w:rPr>
        <w:t xml:space="preserve">. This service must </w:t>
      </w:r>
      <w:r w:rsidR="005216F7">
        <w:rPr>
          <w:rFonts w:asciiTheme="majorHAnsi" w:hAnsiTheme="majorHAnsi"/>
        </w:rPr>
        <w:t>check</w:t>
      </w:r>
      <w:r w:rsidR="00AB1636">
        <w:rPr>
          <w:rFonts w:asciiTheme="majorHAnsi" w:hAnsiTheme="majorHAnsi"/>
        </w:rPr>
        <w:t xml:space="preserve"> how many </w:t>
      </w:r>
      <w:r w:rsidR="00010218">
        <w:rPr>
          <w:rFonts w:asciiTheme="majorHAnsi" w:hAnsiTheme="majorHAnsi"/>
        </w:rPr>
        <w:t xml:space="preserve">video </w:t>
      </w:r>
      <w:r w:rsidR="00AB1636">
        <w:rPr>
          <w:rFonts w:asciiTheme="majorHAnsi" w:hAnsiTheme="majorHAnsi"/>
        </w:rPr>
        <w:t>streams a given user is</w:t>
      </w:r>
      <w:r w:rsidRPr="008D6FB1">
        <w:rPr>
          <w:rFonts w:asciiTheme="majorHAnsi" w:hAnsiTheme="majorHAnsi"/>
        </w:rPr>
        <w:t xml:space="preserve"> </w:t>
      </w:r>
      <w:r w:rsidR="00313A52">
        <w:rPr>
          <w:rFonts w:asciiTheme="majorHAnsi" w:hAnsiTheme="majorHAnsi"/>
        </w:rPr>
        <w:t>watching</w:t>
      </w:r>
      <w:r w:rsidR="00E6152E">
        <w:rPr>
          <w:rFonts w:asciiTheme="majorHAnsi" w:hAnsiTheme="majorHAnsi"/>
        </w:rPr>
        <w:t xml:space="preserve"> and </w:t>
      </w:r>
      <w:bookmarkStart w:id="0" w:name="_GoBack"/>
      <w:bookmarkEnd w:id="0"/>
      <w:r w:rsidR="008E6DF7">
        <w:rPr>
          <w:rFonts w:asciiTheme="majorHAnsi" w:hAnsiTheme="majorHAnsi"/>
        </w:rPr>
        <w:t>prevent a</w:t>
      </w:r>
      <w:r w:rsidR="00AB1636">
        <w:rPr>
          <w:rFonts w:asciiTheme="majorHAnsi" w:hAnsiTheme="majorHAnsi"/>
        </w:rPr>
        <w:t xml:space="preserve"> us</w:t>
      </w:r>
      <w:r w:rsidR="009A692F">
        <w:rPr>
          <w:rFonts w:asciiTheme="majorHAnsi" w:hAnsiTheme="majorHAnsi"/>
        </w:rPr>
        <w:t>er</w:t>
      </w:r>
      <w:r w:rsidR="00F8162C">
        <w:rPr>
          <w:rFonts w:asciiTheme="majorHAnsi" w:hAnsiTheme="majorHAnsi"/>
        </w:rPr>
        <w:t xml:space="preserve"> </w:t>
      </w:r>
      <w:r w:rsidR="00AB1636">
        <w:rPr>
          <w:rFonts w:asciiTheme="majorHAnsi" w:hAnsiTheme="majorHAnsi"/>
        </w:rPr>
        <w:t>watch</w:t>
      </w:r>
      <w:r w:rsidR="00F8162C">
        <w:rPr>
          <w:rFonts w:asciiTheme="majorHAnsi" w:hAnsiTheme="majorHAnsi"/>
        </w:rPr>
        <w:t>ing</w:t>
      </w:r>
      <w:r w:rsidR="00AB1636">
        <w:rPr>
          <w:rFonts w:asciiTheme="majorHAnsi" w:hAnsiTheme="majorHAnsi"/>
        </w:rPr>
        <w:t xml:space="preserve"> more than 3 </w:t>
      </w:r>
      <w:r w:rsidR="00010218">
        <w:rPr>
          <w:rFonts w:asciiTheme="majorHAnsi" w:hAnsiTheme="majorHAnsi"/>
        </w:rPr>
        <w:t xml:space="preserve">video </w:t>
      </w:r>
      <w:r w:rsidR="00AB1636">
        <w:rPr>
          <w:rFonts w:asciiTheme="majorHAnsi" w:hAnsiTheme="majorHAnsi"/>
        </w:rPr>
        <w:t xml:space="preserve">streams </w:t>
      </w:r>
      <w:r w:rsidR="000F63E2">
        <w:rPr>
          <w:rFonts w:asciiTheme="majorHAnsi" w:hAnsiTheme="majorHAnsi"/>
        </w:rPr>
        <w:t>concurrently.</w:t>
      </w:r>
    </w:p>
    <w:p w14:paraId="61EC0C8F" w14:textId="6336DF99" w:rsidR="008D6FB1" w:rsidRPr="008D6FB1" w:rsidRDefault="008D6FB1" w:rsidP="008D6FB1">
      <w:pPr>
        <w:rPr>
          <w:rFonts w:asciiTheme="majorHAnsi" w:hAnsiTheme="majorHAnsi"/>
        </w:rPr>
      </w:pPr>
    </w:p>
    <w:p w14:paraId="329EB3AB" w14:textId="60209511" w:rsidR="008D6FB1" w:rsidRPr="00444939" w:rsidRDefault="00C20F07" w:rsidP="004E77C2">
      <w:pPr>
        <w:widowControl w:val="0"/>
        <w:autoSpaceDE w:val="0"/>
        <w:autoSpaceDN w:val="0"/>
        <w:adjustRightInd w:val="0"/>
        <w:spacing w:after="240"/>
        <w:rPr>
          <w:rFonts w:asciiTheme="majorHAnsi" w:hAnsiTheme="majorHAnsi"/>
        </w:rPr>
      </w:pPr>
      <w:r>
        <w:rPr>
          <w:rFonts w:asciiTheme="majorHAnsi" w:hAnsiTheme="majorHAnsi" w:cs="Calibri Light"/>
          <w:b/>
          <w:color w:val="4F81BD" w:themeColor="accent1"/>
        </w:rPr>
        <w:t>Output P</w:t>
      </w:r>
      <w:r w:rsidR="004E77C2" w:rsidRPr="00D35E10">
        <w:rPr>
          <w:rFonts w:asciiTheme="majorHAnsi" w:hAnsiTheme="majorHAnsi" w:cs="Calibri Light"/>
          <w:b/>
          <w:color w:val="4F81BD" w:themeColor="accent1"/>
        </w:rPr>
        <w:t xml:space="preserve">ackage </w:t>
      </w:r>
      <w:r>
        <w:rPr>
          <w:rFonts w:asciiTheme="majorHAnsi" w:hAnsiTheme="majorHAnsi" w:cs="Calibri Light"/>
          <w:b/>
          <w:color w:val="4F81BD" w:themeColor="accent1"/>
        </w:rPr>
        <w:t>R</w:t>
      </w:r>
      <w:r w:rsidR="004E77C2" w:rsidRPr="00D35E10">
        <w:rPr>
          <w:rFonts w:asciiTheme="majorHAnsi" w:hAnsiTheme="majorHAnsi" w:cs="Calibri Light"/>
          <w:b/>
          <w:color w:val="4F81BD" w:themeColor="accent1"/>
        </w:rPr>
        <w:t xml:space="preserve">equirements </w:t>
      </w:r>
    </w:p>
    <w:p w14:paraId="29F4418B" w14:textId="77777777" w:rsidR="0010180F" w:rsidRDefault="008D6FB1" w:rsidP="008D6FB1">
      <w:pPr>
        <w:rPr>
          <w:rFonts w:asciiTheme="majorHAnsi" w:hAnsiTheme="majorHAnsi"/>
        </w:rPr>
      </w:pPr>
      <w:r w:rsidRPr="008D6FB1">
        <w:rPr>
          <w:rFonts w:asciiTheme="majorHAnsi" w:hAnsiTheme="majorHAnsi"/>
        </w:rPr>
        <w:t xml:space="preserve">The solution has to be provided as a </w:t>
      </w:r>
      <w:proofErr w:type="spellStart"/>
      <w:r w:rsidRPr="008D6FB1">
        <w:rPr>
          <w:rFonts w:asciiTheme="majorHAnsi" w:hAnsiTheme="majorHAnsi"/>
        </w:rPr>
        <w:t>Git</w:t>
      </w:r>
      <w:proofErr w:type="spellEnd"/>
      <w:r w:rsidRPr="008D6FB1">
        <w:rPr>
          <w:rFonts w:asciiTheme="majorHAnsi" w:hAnsiTheme="majorHAnsi"/>
        </w:rPr>
        <w:t xml:space="preserve"> repository including </w:t>
      </w:r>
      <w:r w:rsidR="000E4A5D">
        <w:rPr>
          <w:rFonts w:asciiTheme="majorHAnsi" w:hAnsiTheme="majorHAnsi"/>
        </w:rPr>
        <w:t>full</w:t>
      </w:r>
      <w:r w:rsidRPr="008D6FB1">
        <w:rPr>
          <w:rFonts w:asciiTheme="majorHAnsi" w:hAnsiTheme="majorHAnsi"/>
        </w:rPr>
        <w:t xml:space="preserve"> </w:t>
      </w:r>
      <w:r w:rsidR="00EC2702">
        <w:rPr>
          <w:rFonts w:asciiTheme="majorHAnsi" w:hAnsiTheme="majorHAnsi"/>
        </w:rPr>
        <w:t>commit</w:t>
      </w:r>
      <w:r w:rsidR="00324425">
        <w:rPr>
          <w:rFonts w:asciiTheme="majorHAnsi" w:hAnsiTheme="majorHAnsi"/>
        </w:rPr>
        <w:t xml:space="preserve"> history. </w:t>
      </w:r>
      <w:r w:rsidRPr="008D6FB1">
        <w:rPr>
          <w:rFonts w:asciiTheme="majorHAnsi" w:hAnsiTheme="majorHAnsi"/>
        </w:rPr>
        <w:t xml:space="preserve">Please follow the </w:t>
      </w:r>
      <w:r w:rsidRPr="004E77C2">
        <w:rPr>
          <w:rFonts w:asciiTheme="majorHAnsi" w:hAnsiTheme="majorHAnsi"/>
          <w:b/>
        </w:rPr>
        <w:t>frequent commit</w:t>
      </w:r>
      <w:r w:rsidRPr="008D6FB1">
        <w:rPr>
          <w:rFonts w:asciiTheme="majorHAnsi" w:hAnsiTheme="majorHAnsi"/>
        </w:rPr>
        <w:t xml:space="preserve"> practice so that your local repository indicates reasonable mil</w:t>
      </w:r>
      <w:r w:rsidR="0010180F">
        <w:rPr>
          <w:rFonts w:asciiTheme="majorHAnsi" w:hAnsiTheme="majorHAnsi"/>
        </w:rPr>
        <w:t>estones of your implementation.</w:t>
      </w:r>
    </w:p>
    <w:p w14:paraId="384D26AB" w14:textId="77777777" w:rsidR="0010180F" w:rsidRDefault="0010180F" w:rsidP="008D6FB1">
      <w:pPr>
        <w:rPr>
          <w:rFonts w:asciiTheme="majorHAnsi" w:hAnsiTheme="majorHAnsi"/>
        </w:rPr>
      </w:pPr>
    </w:p>
    <w:p w14:paraId="0D5F7F77" w14:textId="1A834079" w:rsidR="008D6FB1" w:rsidRPr="008D6FB1" w:rsidRDefault="008D6FB1" w:rsidP="008D6FB1">
      <w:pPr>
        <w:rPr>
          <w:rFonts w:asciiTheme="majorHAnsi" w:hAnsiTheme="majorHAnsi"/>
        </w:rPr>
      </w:pPr>
      <w:r w:rsidRPr="008D6FB1">
        <w:rPr>
          <w:rFonts w:asciiTheme="majorHAnsi" w:hAnsiTheme="majorHAnsi"/>
        </w:rPr>
        <w:t>You are more than welcome to share your repository on a free serv</w:t>
      </w:r>
      <w:r w:rsidR="00EC2702">
        <w:rPr>
          <w:rFonts w:asciiTheme="majorHAnsi" w:hAnsiTheme="majorHAnsi"/>
        </w:rPr>
        <w:t xml:space="preserve">ice such as GitHub or </w:t>
      </w:r>
      <w:proofErr w:type="spellStart"/>
      <w:r w:rsidR="00EC2702">
        <w:rPr>
          <w:rFonts w:asciiTheme="majorHAnsi" w:hAnsiTheme="majorHAnsi"/>
        </w:rPr>
        <w:t>BitBucket</w:t>
      </w:r>
      <w:proofErr w:type="spellEnd"/>
      <w:r w:rsidR="00EC2702">
        <w:rPr>
          <w:rFonts w:asciiTheme="majorHAnsi" w:hAnsiTheme="majorHAnsi"/>
        </w:rPr>
        <w:t>.</w:t>
      </w:r>
    </w:p>
    <w:p w14:paraId="23A9B1A1" w14:textId="77777777" w:rsidR="008D6FB1" w:rsidRPr="008D6FB1" w:rsidRDefault="008D6FB1" w:rsidP="008D6FB1">
      <w:pPr>
        <w:rPr>
          <w:rFonts w:asciiTheme="majorHAnsi" w:hAnsiTheme="majorHAnsi"/>
        </w:rPr>
      </w:pPr>
    </w:p>
    <w:p w14:paraId="1D5EBE28" w14:textId="63D2EA58" w:rsidR="008D6FB1" w:rsidRPr="008D6FB1" w:rsidRDefault="008D6FB1" w:rsidP="008D6FB1">
      <w:pPr>
        <w:rPr>
          <w:rFonts w:asciiTheme="majorHAnsi" w:hAnsiTheme="majorHAnsi"/>
        </w:rPr>
      </w:pPr>
      <w:r w:rsidRPr="008D6FB1">
        <w:rPr>
          <w:rFonts w:asciiTheme="majorHAnsi" w:hAnsiTheme="majorHAnsi"/>
        </w:rPr>
        <w:t xml:space="preserve">The repository </w:t>
      </w:r>
      <w:r w:rsidR="007A4FF0" w:rsidRPr="007A4FF0">
        <w:rPr>
          <w:rFonts w:asciiTheme="majorHAnsi" w:hAnsiTheme="majorHAnsi"/>
          <w:b/>
        </w:rPr>
        <w:t>MUST</w:t>
      </w:r>
      <w:r w:rsidRPr="008D6FB1">
        <w:rPr>
          <w:rFonts w:asciiTheme="majorHAnsi" w:hAnsiTheme="majorHAnsi"/>
        </w:rPr>
        <w:t xml:space="preserve"> contain:</w:t>
      </w:r>
    </w:p>
    <w:p w14:paraId="56B1C69E" w14:textId="75A482B6" w:rsidR="008D6FB1" w:rsidRPr="007A4FF0" w:rsidRDefault="008D6FB1" w:rsidP="007A4FF0">
      <w:pPr>
        <w:pStyle w:val="ListParagraph"/>
        <w:numPr>
          <w:ilvl w:val="0"/>
          <w:numId w:val="9"/>
        </w:numPr>
        <w:rPr>
          <w:rFonts w:asciiTheme="majorHAnsi" w:hAnsiTheme="majorHAnsi"/>
        </w:rPr>
      </w:pPr>
      <w:r w:rsidRPr="007A4FF0">
        <w:rPr>
          <w:rFonts w:asciiTheme="majorHAnsi" w:hAnsiTheme="majorHAnsi"/>
        </w:rPr>
        <w:t>Source code</w:t>
      </w:r>
    </w:p>
    <w:p w14:paraId="7D1D7D2D" w14:textId="7114CC47" w:rsidR="008D6FB1" w:rsidRPr="007A4FF0" w:rsidRDefault="008D6FB1" w:rsidP="007A4FF0">
      <w:pPr>
        <w:pStyle w:val="ListParagraph"/>
        <w:numPr>
          <w:ilvl w:val="1"/>
          <w:numId w:val="9"/>
        </w:numPr>
        <w:rPr>
          <w:rFonts w:asciiTheme="majorHAnsi" w:hAnsiTheme="majorHAnsi"/>
        </w:rPr>
      </w:pPr>
      <w:r w:rsidRPr="007A4FF0">
        <w:rPr>
          <w:rFonts w:asciiTheme="majorHAnsi" w:hAnsiTheme="majorHAnsi"/>
        </w:rPr>
        <w:t>It should be buildable/viewable</w:t>
      </w:r>
    </w:p>
    <w:p w14:paraId="6F58291F" w14:textId="5EF9AB3F" w:rsidR="008D6FB1" w:rsidRPr="007A4FF0" w:rsidRDefault="008D6FB1" w:rsidP="007A4FF0">
      <w:pPr>
        <w:pStyle w:val="ListParagraph"/>
        <w:numPr>
          <w:ilvl w:val="1"/>
          <w:numId w:val="9"/>
        </w:numPr>
        <w:rPr>
          <w:rFonts w:asciiTheme="majorHAnsi" w:hAnsiTheme="majorHAnsi"/>
        </w:rPr>
      </w:pPr>
      <w:r w:rsidRPr="007A4FF0">
        <w:rPr>
          <w:rFonts w:asciiTheme="majorHAnsi" w:hAnsiTheme="majorHAnsi"/>
        </w:rPr>
        <w:t>In case you need to use external libraries, please add them</w:t>
      </w:r>
    </w:p>
    <w:p w14:paraId="7994B93F" w14:textId="54ED8223" w:rsidR="00536148" w:rsidRPr="007A4FF0" w:rsidRDefault="008D6FB1" w:rsidP="007A4FF0">
      <w:pPr>
        <w:pStyle w:val="ListParagraph"/>
        <w:numPr>
          <w:ilvl w:val="0"/>
          <w:numId w:val="9"/>
        </w:numPr>
        <w:rPr>
          <w:rFonts w:asciiTheme="majorHAnsi" w:hAnsiTheme="majorHAnsi"/>
        </w:rPr>
      </w:pPr>
      <w:r w:rsidRPr="007A4FF0">
        <w:rPr>
          <w:rFonts w:asciiTheme="majorHAnsi" w:hAnsiTheme="majorHAnsi"/>
        </w:rPr>
        <w:t>Any installation and deployment instructions for apps and components</w:t>
      </w:r>
    </w:p>
    <w:p w14:paraId="41A656E1" w14:textId="45AAAD50" w:rsidR="00A50462" w:rsidRPr="007A4FF0" w:rsidRDefault="00B17B9E" w:rsidP="007A4FF0">
      <w:pPr>
        <w:pStyle w:val="ListParagraph"/>
        <w:numPr>
          <w:ilvl w:val="0"/>
          <w:numId w:val="9"/>
        </w:numPr>
        <w:rPr>
          <w:rFonts w:asciiTheme="majorHAnsi" w:hAnsiTheme="majorHAnsi"/>
        </w:rPr>
      </w:pPr>
      <w:r w:rsidRPr="007A4FF0">
        <w:rPr>
          <w:rFonts w:asciiTheme="majorHAnsi" w:hAnsiTheme="majorHAnsi"/>
        </w:rPr>
        <w:t>README</w:t>
      </w:r>
      <w:r w:rsidR="00A50462" w:rsidRPr="007A4FF0">
        <w:rPr>
          <w:rFonts w:asciiTheme="majorHAnsi" w:hAnsiTheme="majorHAnsi"/>
        </w:rPr>
        <w:t xml:space="preserve"> file with URL for testing the service online and a brief explanation on the scalability strategy</w:t>
      </w:r>
    </w:p>
    <w:p w14:paraId="4343C822" w14:textId="1A618823" w:rsidR="001D716F" w:rsidRDefault="001D716F" w:rsidP="00A50462">
      <w:pPr>
        <w:rPr>
          <w:rFonts w:asciiTheme="majorHAnsi" w:hAnsiTheme="majorHAnsi"/>
        </w:rPr>
      </w:pPr>
    </w:p>
    <w:p w14:paraId="4A921AB2" w14:textId="77777777" w:rsidR="001D716F" w:rsidRPr="00D35E10" w:rsidRDefault="001D716F" w:rsidP="001D716F">
      <w:pPr>
        <w:widowControl w:val="0"/>
        <w:autoSpaceDE w:val="0"/>
        <w:autoSpaceDN w:val="0"/>
        <w:adjustRightInd w:val="0"/>
        <w:spacing w:after="240"/>
        <w:rPr>
          <w:rFonts w:asciiTheme="majorHAnsi" w:hAnsiTheme="majorHAnsi" w:cs="Times"/>
          <w:b/>
          <w:color w:val="4F81BD" w:themeColor="accent1"/>
        </w:rPr>
      </w:pPr>
      <w:r w:rsidRPr="00D35E10">
        <w:rPr>
          <w:rFonts w:asciiTheme="majorHAnsi" w:hAnsiTheme="majorHAnsi" w:cs="Calibri Light"/>
          <w:b/>
          <w:color w:val="4F81BD" w:themeColor="accent1"/>
        </w:rPr>
        <w:t xml:space="preserve">Rules </w:t>
      </w:r>
    </w:p>
    <w:p w14:paraId="73CCBE7E" w14:textId="421C6D2B" w:rsidR="00B376AE" w:rsidRPr="00680795" w:rsidRDefault="009E2C2A" w:rsidP="00680795">
      <w:pPr>
        <w:widowControl w:val="0"/>
        <w:tabs>
          <w:tab w:val="right" w:pos="8640"/>
        </w:tabs>
        <w:autoSpaceDE w:val="0"/>
        <w:autoSpaceDN w:val="0"/>
        <w:adjustRightInd w:val="0"/>
        <w:spacing w:after="240"/>
        <w:rPr>
          <w:rFonts w:asciiTheme="majorHAnsi" w:hAnsiTheme="majorHAnsi" w:cs="Calibri"/>
        </w:rPr>
      </w:pPr>
      <w:r>
        <w:rPr>
          <w:rFonts w:asciiTheme="majorHAnsi" w:hAnsiTheme="majorHAnsi" w:cs="Calibri"/>
        </w:rPr>
        <w:t>I</w:t>
      </w:r>
      <w:r w:rsidR="001D716F">
        <w:rPr>
          <w:rFonts w:asciiTheme="majorHAnsi" w:hAnsiTheme="majorHAnsi" w:cs="Calibri"/>
        </w:rPr>
        <w:t xml:space="preserve">f you </w:t>
      </w:r>
      <w:r w:rsidR="00EC1200">
        <w:rPr>
          <w:rFonts w:asciiTheme="majorHAnsi" w:hAnsiTheme="majorHAnsi" w:cs="Calibri"/>
        </w:rPr>
        <w:t>do not complete</w:t>
      </w:r>
      <w:r w:rsidR="001D716F">
        <w:rPr>
          <w:rFonts w:asciiTheme="majorHAnsi" w:hAnsiTheme="majorHAnsi" w:cs="Calibri"/>
        </w:rPr>
        <w:t xml:space="preserve"> the </w:t>
      </w:r>
      <w:proofErr w:type="gramStart"/>
      <w:r w:rsidR="001D716F">
        <w:rPr>
          <w:rFonts w:asciiTheme="majorHAnsi" w:hAnsiTheme="majorHAnsi" w:cs="Calibri"/>
        </w:rPr>
        <w:t>test</w:t>
      </w:r>
      <w:proofErr w:type="gramEnd"/>
      <w:r w:rsidR="001D716F">
        <w:rPr>
          <w:rFonts w:asciiTheme="majorHAnsi" w:hAnsiTheme="majorHAnsi" w:cs="Calibri"/>
        </w:rPr>
        <w:t xml:space="preserve"> please </w:t>
      </w:r>
      <w:r w:rsidR="001860CD">
        <w:rPr>
          <w:rFonts w:asciiTheme="majorHAnsi" w:hAnsiTheme="majorHAnsi" w:cs="Calibri"/>
        </w:rPr>
        <w:t xml:space="preserve">indicate </w:t>
      </w:r>
      <w:r w:rsidR="001D716F">
        <w:rPr>
          <w:rFonts w:asciiTheme="majorHAnsi" w:hAnsiTheme="majorHAnsi" w:cs="Calibri"/>
        </w:rPr>
        <w:t>how you wo</w:t>
      </w:r>
      <w:r w:rsidR="00680795">
        <w:rPr>
          <w:rFonts w:asciiTheme="majorHAnsi" w:hAnsiTheme="majorHAnsi" w:cs="Calibri"/>
        </w:rPr>
        <w:t xml:space="preserve">uld intend to finalize </w:t>
      </w:r>
      <w:r w:rsidR="001860CD">
        <w:rPr>
          <w:rFonts w:asciiTheme="majorHAnsi" w:hAnsiTheme="majorHAnsi" w:cs="Calibri"/>
        </w:rPr>
        <w:t>in the README</w:t>
      </w:r>
      <w:r w:rsidR="00680795">
        <w:rPr>
          <w:rFonts w:asciiTheme="majorHAnsi" w:hAnsiTheme="majorHAnsi" w:cs="Calibri"/>
        </w:rPr>
        <w:t>.</w:t>
      </w:r>
      <w:r w:rsidR="00E34255">
        <w:rPr>
          <w:rFonts w:asciiTheme="majorHAnsi" w:hAnsiTheme="majorHAnsi" w:cs="Calibri"/>
        </w:rPr>
        <w:t xml:space="preserve"> </w:t>
      </w:r>
    </w:p>
    <w:p w14:paraId="2AB05AA4" w14:textId="37426670" w:rsidR="001D716F" w:rsidRPr="00A50462" w:rsidRDefault="00B376AE" w:rsidP="00A50462">
      <w:pPr>
        <w:rPr>
          <w:rFonts w:asciiTheme="majorHAnsi" w:hAnsiTheme="majorHAnsi"/>
        </w:rPr>
      </w:pPr>
      <w:r w:rsidRPr="008D6FB1">
        <w:rPr>
          <w:rFonts w:asciiTheme="majorHAnsi" w:hAnsiTheme="majorHAnsi"/>
        </w:rPr>
        <w:t>You can use any library or</w:t>
      </w:r>
      <w:r w:rsidR="009E2C2A">
        <w:rPr>
          <w:rFonts w:asciiTheme="majorHAnsi" w:hAnsiTheme="majorHAnsi"/>
        </w:rPr>
        <w:t xml:space="preserve"> tool you feel comfortable with but as few frameworks as possible.</w:t>
      </w:r>
      <w:r w:rsidR="001860CD">
        <w:rPr>
          <w:rFonts w:asciiTheme="majorHAnsi" w:hAnsiTheme="majorHAnsi"/>
        </w:rPr>
        <w:t xml:space="preserve"> </w:t>
      </w:r>
    </w:p>
    <w:sectPr w:rsidR="001D716F" w:rsidRPr="00A50462" w:rsidSect="00916CE7">
      <w:footerReference w:type="even" r:id="rId11"/>
      <w:footerReference w:type="default" r:id="rId12"/>
      <w:pgSz w:w="12240" w:h="15840"/>
      <w:pgMar w:top="1080" w:right="1080" w:bottom="108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E26636" w14:textId="77777777" w:rsidR="00305213" w:rsidRDefault="00305213" w:rsidP="00D35E10">
      <w:r>
        <w:separator/>
      </w:r>
    </w:p>
  </w:endnote>
  <w:endnote w:type="continuationSeparator" w:id="0">
    <w:p w14:paraId="788A11EC" w14:textId="77777777" w:rsidR="00305213" w:rsidRDefault="00305213" w:rsidP="00D35E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MS Gothic">
    <w:altName w:val="ＭＳ ゴシック"/>
    <w:panose1 w:val="020B0609070205080204"/>
    <w:charset w:val="80"/>
    <w:family w:val="swiss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AC1BEC" w14:textId="77777777" w:rsidR="00D35E10" w:rsidRDefault="00D35E10" w:rsidP="00F91D1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0B7E5E7" w14:textId="77777777" w:rsidR="00D35E10" w:rsidRDefault="00D35E10" w:rsidP="00D35E1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ECE51D" w14:textId="77777777" w:rsidR="00D35E10" w:rsidRDefault="00D35E10" w:rsidP="00F91D1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F55E7">
      <w:rPr>
        <w:rStyle w:val="PageNumber"/>
        <w:noProof/>
      </w:rPr>
      <w:t>1</w:t>
    </w:r>
    <w:r>
      <w:rPr>
        <w:rStyle w:val="PageNumber"/>
      </w:rPr>
      <w:fldChar w:fldCharType="end"/>
    </w:r>
  </w:p>
  <w:p w14:paraId="001E5BD0" w14:textId="77777777" w:rsidR="00D35E10" w:rsidRPr="00D35E10" w:rsidRDefault="00D35E10" w:rsidP="00D35E10">
    <w:pPr>
      <w:pStyle w:val="Footer"/>
      <w:ind w:right="360"/>
      <w:jc w:val="center"/>
      <w:rPr>
        <w:color w:val="808080" w:themeColor="background1" w:themeShade="80"/>
      </w:rPr>
    </w:pPr>
    <w:r w:rsidRPr="00D35E10">
      <w:rPr>
        <w:color w:val="808080" w:themeColor="background1" w:themeShade="80"/>
      </w:rPr>
      <w:t>Privileged and Confidential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D9746F" w14:textId="77777777" w:rsidR="00305213" w:rsidRDefault="00305213" w:rsidP="00D35E10">
      <w:r>
        <w:separator/>
      </w:r>
    </w:p>
  </w:footnote>
  <w:footnote w:type="continuationSeparator" w:id="0">
    <w:p w14:paraId="7B6AD98C" w14:textId="77777777" w:rsidR="00305213" w:rsidRDefault="00305213" w:rsidP="00D35E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00000004"/>
    <w:lvl w:ilvl="0" w:tplc="0000012D">
      <w:start w:val="1"/>
      <w:numFmt w:val="decimal"/>
      <w:lvlText w:val="%1."/>
      <w:lvlJc w:val="left"/>
      <w:pPr>
        <w:ind w:left="720" w:hanging="360"/>
      </w:pPr>
    </w:lvl>
    <w:lvl w:ilvl="1" w:tplc="0000012E">
      <w:start w:val="1"/>
      <w:numFmt w:val="lowerLetter"/>
      <w:lvlText w:val="%2.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00000005"/>
    <w:lvl w:ilvl="0" w:tplc="0000019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0006"/>
    <w:multiLevelType w:val="hybridMultilevel"/>
    <w:tmpl w:val="00000006"/>
    <w:lvl w:ilvl="0" w:tplc="000001F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2D7403E4"/>
    <w:multiLevelType w:val="hybridMultilevel"/>
    <w:tmpl w:val="E69EFC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776435"/>
    <w:multiLevelType w:val="hybridMultilevel"/>
    <w:tmpl w:val="496075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37449B"/>
    <w:multiLevelType w:val="hybridMultilevel"/>
    <w:tmpl w:val="8BDA97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5B4EF40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021481"/>
    <w:multiLevelType w:val="hybridMultilevel"/>
    <w:tmpl w:val="94C26A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7"/>
  </w:num>
  <w:num w:numId="8">
    <w:abstractNumId w:val="9"/>
  </w:num>
  <w:num w:numId="9">
    <w:abstractNumId w:val="6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57A59"/>
    <w:rsid w:val="000042BD"/>
    <w:rsid w:val="00010218"/>
    <w:rsid w:val="00080E2B"/>
    <w:rsid w:val="000A0BBE"/>
    <w:rsid w:val="000E4A5D"/>
    <w:rsid w:val="000F63E2"/>
    <w:rsid w:val="0010180F"/>
    <w:rsid w:val="001860CD"/>
    <w:rsid w:val="001A2BFC"/>
    <w:rsid w:val="001D716F"/>
    <w:rsid w:val="001E1518"/>
    <w:rsid w:val="00237B65"/>
    <w:rsid w:val="002B749A"/>
    <w:rsid w:val="002C7ED9"/>
    <w:rsid w:val="002C7F6E"/>
    <w:rsid w:val="00305213"/>
    <w:rsid w:val="00313A52"/>
    <w:rsid w:val="00313FBB"/>
    <w:rsid w:val="00324425"/>
    <w:rsid w:val="00351F55"/>
    <w:rsid w:val="003A37DA"/>
    <w:rsid w:val="003B6EDF"/>
    <w:rsid w:val="00423F33"/>
    <w:rsid w:val="00444939"/>
    <w:rsid w:val="004556FD"/>
    <w:rsid w:val="00477C9C"/>
    <w:rsid w:val="004C3BDA"/>
    <w:rsid w:val="004C43A4"/>
    <w:rsid w:val="004E77C2"/>
    <w:rsid w:val="005216F7"/>
    <w:rsid w:val="00536148"/>
    <w:rsid w:val="0055360C"/>
    <w:rsid w:val="005F55E7"/>
    <w:rsid w:val="00680795"/>
    <w:rsid w:val="006B28DF"/>
    <w:rsid w:val="006F72AA"/>
    <w:rsid w:val="00711F33"/>
    <w:rsid w:val="00720F9D"/>
    <w:rsid w:val="00727608"/>
    <w:rsid w:val="00731BB2"/>
    <w:rsid w:val="007460AF"/>
    <w:rsid w:val="00757A59"/>
    <w:rsid w:val="007A4FF0"/>
    <w:rsid w:val="007A7066"/>
    <w:rsid w:val="007B5F97"/>
    <w:rsid w:val="008D6FB1"/>
    <w:rsid w:val="008E6DF7"/>
    <w:rsid w:val="008F155B"/>
    <w:rsid w:val="00916CE7"/>
    <w:rsid w:val="0093421D"/>
    <w:rsid w:val="009A692F"/>
    <w:rsid w:val="009B3DDB"/>
    <w:rsid w:val="009E2C2A"/>
    <w:rsid w:val="00A27658"/>
    <w:rsid w:val="00A320A0"/>
    <w:rsid w:val="00A50462"/>
    <w:rsid w:val="00A51B53"/>
    <w:rsid w:val="00A749AF"/>
    <w:rsid w:val="00A869A6"/>
    <w:rsid w:val="00A95B5D"/>
    <w:rsid w:val="00AB1636"/>
    <w:rsid w:val="00AB6228"/>
    <w:rsid w:val="00AC48E8"/>
    <w:rsid w:val="00B06184"/>
    <w:rsid w:val="00B17B9E"/>
    <w:rsid w:val="00B376AE"/>
    <w:rsid w:val="00B91E6F"/>
    <w:rsid w:val="00BB4055"/>
    <w:rsid w:val="00BD4F3B"/>
    <w:rsid w:val="00C20F07"/>
    <w:rsid w:val="00C438F0"/>
    <w:rsid w:val="00CC4EA6"/>
    <w:rsid w:val="00D17719"/>
    <w:rsid w:val="00D35E10"/>
    <w:rsid w:val="00D739E2"/>
    <w:rsid w:val="00D76B1E"/>
    <w:rsid w:val="00D96941"/>
    <w:rsid w:val="00DD2D43"/>
    <w:rsid w:val="00DD500C"/>
    <w:rsid w:val="00DD530B"/>
    <w:rsid w:val="00DD68AB"/>
    <w:rsid w:val="00DD6B59"/>
    <w:rsid w:val="00E14187"/>
    <w:rsid w:val="00E22B84"/>
    <w:rsid w:val="00E34255"/>
    <w:rsid w:val="00E6152E"/>
    <w:rsid w:val="00E62797"/>
    <w:rsid w:val="00EC1200"/>
    <w:rsid w:val="00EC2702"/>
    <w:rsid w:val="00EC5C9D"/>
    <w:rsid w:val="00ED1702"/>
    <w:rsid w:val="00EE7723"/>
    <w:rsid w:val="00F45681"/>
    <w:rsid w:val="00F55CF5"/>
    <w:rsid w:val="00F769FB"/>
    <w:rsid w:val="00F8162C"/>
    <w:rsid w:val="00F9025F"/>
    <w:rsid w:val="00FD2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3D1FEF9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4568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5681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35E10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35E1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35E10"/>
  </w:style>
  <w:style w:type="paragraph" w:styleId="Footer">
    <w:name w:val="footer"/>
    <w:basedOn w:val="Normal"/>
    <w:link w:val="FooterChar"/>
    <w:uiPriority w:val="99"/>
    <w:unhideWhenUsed/>
    <w:rsid w:val="00D35E1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35E10"/>
  </w:style>
  <w:style w:type="character" w:styleId="PageNumber">
    <w:name w:val="page number"/>
    <w:basedOn w:val="DefaultParagraphFont"/>
    <w:uiPriority w:val="99"/>
    <w:semiHidden/>
    <w:unhideWhenUsed/>
    <w:rsid w:val="00D35E10"/>
  </w:style>
  <w:style w:type="paragraph" w:styleId="ListParagraph">
    <w:name w:val="List Paragraph"/>
    <w:basedOn w:val="Normal"/>
    <w:uiPriority w:val="34"/>
    <w:qFormat/>
    <w:rsid w:val="00F816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2012D01E1FAD4C8E9EA645825E5EA6" ma:contentTypeVersion="5" ma:contentTypeDescription="Create a new document." ma:contentTypeScope="" ma:versionID="f76f54d4393712866c3b5521152e1aed">
  <xsd:schema xmlns:xsd="http://www.w3.org/2001/XMLSchema" xmlns:xs="http://www.w3.org/2001/XMLSchema" xmlns:p="http://schemas.microsoft.com/office/2006/metadata/properties" xmlns:ns2="e99d4999-cfe5-40b7-8e10-0b9ce8fb3d7a" xmlns:ns3="0530ba34-e6cd-4d00-a3b5-32b4d884b385" targetNamespace="http://schemas.microsoft.com/office/2006/metadata/properties" ma:root="true" ma:fieldsID="5dd8f3aafa810453f655c875bbd5ed32" ns2:_="" ns3:_="">
    <xsd:import namespace="e99d4999-cfe5-40b7-8e10-0b9ce8fb3d7a"/>
    <xsd:import namespace="0530ba34-e6cd-4d00-a3b5-32b4d884b38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9d4999-cfe5-40b7-8e10-0b9ce8fb3d7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30ba34-e6cd-4d00-a3b5-32b4d884b385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B0DD044-9377-42EB-99A1-F145438D0CA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0DF2EEC-08D8-4B84-B620-2950AB2ACFBE}"/>
</file>

<file path=customXml/itemProps3.xml><?xml version="1.0" encoding="utf-8"?>
<ds:datastoreItem xmlns:ds="http://schemas.openxmlformats.org/officeDocument/2006/customXml" ds:itemID="{A3F48D66-E151-4E50-9F57-1998E9E90C6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Perform</Company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Warren Leigh</dc:creator>
  <cp:keywords/>
  <dc:description/>
  <cp:lastModifiedBy>Simon Coutts</cp:lastModifiedBy>
  <cp:revision>79</cp:revision>
  <cp:lastPrinted>2017-05-05T14:49:00Z</cp:lastPrinted>
  <dcterms:created xsi:type="dcterms:W3CDTF">2017-08-02T09:23:00Z</dcterms:created>
  <dcterms:modified xsi:type="dcterms:W3CDTF">2018-02-09T23:32:00Z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0x010100A52012D01E1FAD4C8E9EA645825E5EA6</vt:lpwstr>
  </property>
</Properties>
</file>